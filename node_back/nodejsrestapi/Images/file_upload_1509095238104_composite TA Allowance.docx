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DE" w:rsidRDefault="0040469B">
      <w:pPr>
        <w:spacing w:line="360" w:lineRule="auto"/>
        <w:rPr>
          <w:rFonts w:ascii="Times New Roman" w:hAnsi="Times New Roman"/>
          <w:sz w:val="16"/>
          <w:lang w:val="en-GB"/>
        </w:rPr>
      </w:pPr>
      <w:r>
        <w:rPr>
          <w:rFonts w:ascii="Times New Roman" w:hAnsi="Times New Roman"/>
          <w:noProof/>
          <w:snapToGrid/>
          <w:sz w:val="16"/>
        </w:rPr>
        <w:drawing>
          <wp:inline distT="0" distB="0" distL="0" distR="0">
            <wp:extent cx="619125" cy="457200"/>
            <wp:effectExtent l="19050" t="0" r="9525" b="0"/>
            <wp:docPr id="1" name="Picture 1" descr="EES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S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78" w:rsidRDefault="00E13ADE" w:rsidP="00E13ADE">
      <w:pPr>
        <w:jc w:val="center"/>
        <w:rPr>
          <w:rFonts w:ascii="Times New Roman" w:hAnsi="Times New Roman"/>
          <w:sz w:val="16"/>
          <w:lang w:val="en-GB"/>
        </w:rPr>
      </w:pPr>
      <w:r w:rsidRPr="00E13ADE">
        <w:rPr>
          <w:rFonts w:ascii="Cambria" w:hAnsi="Cambria"/>
          <w:b/>
          <w:sz w:val="28"/>
          <w:szCs w:val="28"/>
          <w:lang w:val="en-GB"/>
        </w:rPr>
        <w:t>Tour Report</w:t>
      </w:r>
    </w:p>
    <w:tbl>
      <w:tblPr>
        <w:tblW w:w="0" w:type="auto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4452"/>
        <w:gridCol w:w="5600"/>
        <w:gridCol w:w="302"/>
      </w:tblGrid>
      <w:tr w:rsidR="00DD7278" w:rsidRPr="003256E0" w:rsidTr="004E0ACD">
        <w:trPr>
          <w:trHeight w:val="789"/>
        </w:trPr>
        <w:tc>
          <w:tcPr>
            <w:tcW w:w="4452" w:type="dxa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16"/>
                <w:lang w:val="en-GB"/>
              </w:rPr>
            </w:pPr>
          </w:p>
          <w:p w:rsidR="00DD7278" w:rsidRPr="003256E0" w:rsidRDefault="00E13ADE" w:rsidP="004E0ACD">
            <w:pPr>
              <w:rPr>
                <w:rFonts w:ascii="Cambria" w:hAnsi="Cambria"/>
                <w:sz w:val="20"/>
                <w:lang w:val="en-GB"/>
              </w:rPr>
            </w:pPr>
            <w:r w:rsidRPr="00E13ADE">
              <w:rPr>
                <w:rFonts w:asciiTheme="majorHAnsi" w:hAnsiTheme="majorHAnsi"/>
                <w:szCs w:val="24"/>
              </w:rPr>
              <w:t>Subject:</w:t>
            </w:r>
            <w:r w:rsidR="004E0ACD">
              <w:rPr>
                <w:rFonts w:asciiTheme="majorHAnsi" w:hAnsiTheme="majorHAnsi"/>
                <w:szCs w:val="24"/>
              </w:rPr>
              <w:t xml:space="preserve"> Works</w:t>
            </w:r>
            <w:r w:rsidR="00240551">
              <w:rPr>
                <w:rFonts w:asciiTheme="majorHAnsi" w:hAnsiTheme="majorHAnsi"/>
                <w:szCs w:val="24"/>
              </w:rPr>
              <w:t xml:space="preserve">hop on Media training </w:t>
            </w:r>
            <w:r w:rsidR="004E0ACD">
              <w:rPr>
                <w:rFonts w:asciiTheme="majorHAnsi" w:hAnsiTheme="majorHAnsi"/>
                <w:szCs w:val="24"/>
              </w:rPr>
              <w:t>at Varanasi</w:t>
            </w:r>
          </w:p>
        </w:tc>
        <w:tc>
          <w:tcPr>
            <w:tcW w:w="5600" w:type="dxa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7278" w:rsidRPr="003256E0" w:rsidRDefault="00E13ADE">
            <w:pPr>
              <w:tabs>
                <w:tab w:val="center" w:pos="2667"/>
              </w:tabs>
              <w:spacing w:line="360" w:lineRule="auto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ab/>
            </w:r>
          </w:p>
        </w:tc>
        <w:tc>
          <w:tcPr>
            <w:tcW w:w="30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:rsidR="00DD7278" w:rsidRPr="003256E0" w:rsidRDefault="00DD7278" w:rsidP="00AF0ABC">
            <w:pPr>
              <w:rPr>
                <w:rFonts w:ascii="Cambria" w:hAnsi="Cambria"/>
                <w:sz w:val="20"/>
                <w:lang w:val="en-GB"/>
              </w:rPr>
            </w:pPr>
          </w:p>
        </w:tc>
      </w:tr>
      <w:tr w:rsidR="00DD7278" w:rsidRPr="003256E0" w:rsidTr="004E0ACD">
        <w:trPr>
          <w:gridAfter w:val="1"/>
          <w:wAfter w:w="302" w:type="dxa"/>
          <w:trHeight w:val="2252"/>
        </w:trPr>
        <w:tc>
          <w:tcPr>
            <w:tcW w:w="4452" w:type="dxa"/>
            <w:tcBorders>
              <w:top w:val="single" w:sz="7" w:space="0" w:color="000000"/>
              <w:left w:val="single" w:sz="6" w:space="0" w:color="FFFFFF"/>
              <w:bottom w:val="single" w:sz="7" w:space="0" w:color="000000"/>
              <w:right w:val="single" w:sz="7" w:space="0" w:color="000000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20"/>
                <w:lang w:val="fr-FR"/>
              </w:rPr>
            </w:pPr>
          </w:p>
          <w:p w:rsidR="004E0ACD" w:rsidRDefault="00240551" w:rsidP="004E0ACD">
            <w:pPr>
              <w:rPr>
                <w:rFonts w:ascii="Cambria" w:hAnsi="Cambria"/>
                <w:sz w:val="20"/>
                <w:lang w:val="fr-FR"/>
              </w:rPr>
            </w:pPr>
            <w:proofErr w:type="spellStart"/>
            <w:r>
              <w:rPr>
                <w:rFonts w:ascii="Cambria" w:hAnsi="Cambria"/>
                <w:sz w:val="20"/>
                <w:lang w:val="fr-FR"/>
              </w:rPr>
              <w:t>Department</w:t>
            </w:r>
            <w:proofErr w:type="spellEnd"/>
            <w:r>
              <w:rPr>
                <w:rFonts w:ascii="Cambria" w:hAnsi="Cambria"/>
                <w:sz w:val="20"/>
                <w:lang w:val="fr-FR"/>
              </w:rPr>
              <w:t> :</w:t>
            </w:r>
            <w:r w:rsidR="00BD5626">
              <w:rPr>
                <w:rFonts w:ascii="Cambria" w:hAnsi="Cambria"/>
                <w:sz w:val="20"/>
                <w:lang w:val="fr-FR"/>
              </w:rPr>
              <w:t xml:space="preserve"> </w:t>
            </w:r>
            <w:proofErr w:type="spellStart"/>
            <w:r w:rsidR="00BD5626">
              <w:rPr>
                <w:rFonts w:ascii="Cambria" w:hAnsi="Cambria"/>
                <w:sz w:val="20"/>
                <w:lang w:val="fr-FR"/>
              </w:rPr>
              <w:t>Meep</w:t>
            </w:r>
            <w:proofErr w:type="spellEnd"/>
            <w:r w:rsidR="00BD5626">
              <w:rPr>
                <w:rFonts w:ascii="Cambria" w:hAnsi="Cambria"/>
                <w:sz w:val="20"/>
                <w:lang w:val="fr-FR"/>
              </w:rPr>
              <w:t xml:space="preserve"> &amp; BEEP</w:t>
            </w:r>
          </w:p>
          <w:p w:rsidR="00DD7278" w:rsidRPr="003256E0" w:rsidRDefault="00DD7278">
            <w:pPr>
              <w:rPr>
                <w:rFonts w:ascii="Cambria" w:hAnsi="Cambria"/>
                <w:sz w:val="20"/>
                <w:lang w:val="fr-FR"/>
              </w:rPr>
            </w:pPr>
          </w:p>
          <w:p w:rsidR="00B66779" w:rsidRPr="003256E0" w:rsidRDefault="00DD7278" w:rsidP="00A93EED">
            <w:pPr>
              <w:tabs>
                <w:tab w:val="right" w:pos="2530"/>
              </w:tabs>
              <w:rPr>
                <w:rFonts w:ascii="Cambria" w:hAnsi="Cambria"/>
                <w:sz w:val="20"/>
                <w:lang w:val="fr-FR"/>
              </w:rPr>
            </w:pPr>
            <w:r w:rsidRPr="003256E0">
              <w:rPr>
                <w:rFonts w:ascii="Cambria" w:hAnsi="Cambria"/>
                <w:sz w:val="20"/>
                <w:u w:val="single"/>
                <w:lang w:val="fr-FR"/>
              </w:rPr>
              <w:tab/>
            </w:r>
          </w:p>
        </w:tc>
        <w:tc>
          <w:tcPr>
            <w:tcW w:w="5600" w:type="dxa"/>
            <w:tcBorders>
              <w:top w:val="single" w:sz="7" w:space="0" w:color="000000"/>
              <w:left w:val="single" w:sz="6" w:space="0" w:color="FFFFFF"/>
              <w:bottom w:val="single" w:sz="7" w:space="0" w:color="000000"/>
              <w:right w:val="single" w:sz="6" w:space="0" w:color="FFFFFF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20"/>
                <w:lang w:val="fr-FR"/>
              </w:rPr>
            </w:pPr>
          </w:p>
          <w:p w:rsidR="00A93EED" w:rsidRDefault="00A93EED" w:rsidP="00102B1A">
            <w:pPr>
              <w:tabs>
                <w:tab w:val="right" w:pos="5335"/>
              </w:tabs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NAME </w:t>
            </w:r>
            <w:r w:rsidR="00DD7278" w:rsidRPr="003256E0">
              <w:rPr>
                <w:rFonts w:ascii="Cambria" w:hAnsi="Cambria"/>
                <w:b/>
                <w:sz w:val="20"/>
              </w:rPr>
              <w:t>:</w:t>
            </w:r>
            <w:r w:rsidR="00240551">
              <w:rPr>
                <w:rFonts w:ascii="Cambria" w:hAnsi="Cambria"/>
                <w:b/>
                <w:sz w:val="20"/>
              </w:rPr>
              <w:t xml:space="preserve"> </w:t>
            </w:r>
            <w:proofErr w:type="spellStart"/>
            <w:r w:rsidR="00BD5626">
              <w:rPr>
                <w:rFonts w:ascii="Cambria" w:hAnsi="Cambria"/>
                <w:b/>
                <w:sz w:val="20"/>
              </w:rPr>
              <w:t>Balwant</w:t>
            </w:r>
            <w:proofErr w:type="spellEnd"/>
            <w:r w:rsidR="00BD5626">
              <w:rPr>
                <w:rFonts w:ascii="Cambria" w:hAnsi="Cambria"/>
                <w:b/>
                <w:sz w:val="20"/>
              </w:rPr>
              <w:t xml:space="preserve"> </w:t>
            </w:r>
            <w:proofErr w:type="spellStart"/>
            <w:r w:rsidR="00BD5626">
              <w:rPr>
                <w:rFonts w:ascii="Cambria" w:hAnsi="Cambria"/>
                <w:b/>
                <w:sz w:val="20"/>
              </w:rPr>
              <w:t>Bisht</w:t>
            </w:r>
            <w:proofErr w:type="spellEnd"/>
          </w:p>
          <w:p w:rsidR="00DD7278" w:rsidRPr="003256E0" w:rsidRDefault="00DD7278" w:rsidP="00102B1A">
            <w:pPr>
              <w:tabs>
                <w:tab w:val="right" w:pos="5335"/>
              </w:tabs>
              <w:rPr>
                <w:rFonts w:ascii="Cambria" w:hAnsi="Cambria"/>
                <w:sz w:val="20"/>
              </w:rPr>
            </w:pPr>
            <w:r w:rsidRPr="003256E0">
              <w:rPr>
                <w:rFonts w:ascii="Cambria" w:hAnsi="Cambria"/>
                <w:sz w:val="20"/>
              </w:rPr>
              <w:tab/>
            </w:r>
          </w:p>
          <w:p w:rsidR="000E732C" w:rsidRDefault="00DD7278" w:rsidP="00E13172">
            <w:pPr>
              <w:rPr>
                <w:rFonts w:ascii="Cambria" w:hAnsi="Cambria"/>
                <w:b/>
                <w:sz w:val="20"/>
              </w:rPr>
            </w:pPr>
            <w:r w:rsidRPr="003256E0">
              <w:rPr>
                <w:rFonts w:ascii="Cambria" w:hAnsi="Cambria"/>
                <w:b/>
                <w:sz w:val="20"/>
              </w:rPr>
              <w:t xml:space="preserve">PERIOD: </w:t>
            </w:r>
            <w:r w:rsidR="006868BD">
              <w:rPr>
                <w:rFonts w:ascii="Cambria" w:hAnsi="Cambria"/>
                <w:b/>
                <w:sz w:val="20"/>
              </w:rPr>
              <w:t>16</w:t>
            </w:r>
            <w:r w:rsidR="006868BD" w:rsidRPr="006868BD">
              <w:rPr>
                <w:rFonts w:ascii="Cambria" w:hAnsi="Cambria"/>
                <w:b/>
                <w:sz w:val="20"/>
                <w:vertAlign w:val="superscript"/>
              </w:rPr>
              <w:t>th</w:t>
            </w:r>
            <w:r w:rsidR="006868BD">
              <w:rPr>
                <w:rFonts w:ascii="Cambria" w:hAnsi="Cambria"/>
                <w:b/>
                <w:sz w:val="20"/>
              </w:rPr>
              <w:t xml:space="preserve"> Sep – 18</w:t>
            </w:r>
            <w:r w:rsidR="006868BD" w:rsidRPr="006868BD">
              <w:rPr>
                <w:rFonts w:ascii="Cambria" w:hAnsi="Cambria"/>
                <w:b/>
                <w:sz w:val="20"/>
                <w:vertAlign w:val="superscript"/>
              </w:rPr>
              <w:t>th</w:t>
            </w:r>
            <w:r w:rsidR="006868BD">
              <w:rPr>
                <w:rFonts w:ascii="Cambria" w:hAnsi="Cambria"/>
                <w:b/>
                <w:sz w:val="20"/>
              </w:rPr>
              <w:t xml:space="preserve"> Sep’2017</w:t>
            </w:r>
          </w:p>
          <w:p w:rsidR="00A93EED" w:rsidRDefault="00A93EED" w:rsidP="00E13172">
            <w:pPr>
              <w:rPr>
                <w:rFonts w:ascii="Cambria" w:hAnsi="Cambria"/>
                <w:b/>
                <w:sz w:val="20"/>
                <w:lang w:val="en-GB"/>
              </w:rPr>
            </w:pPr>
          </w:p>
          <w:p w:rsidR="00C43AB6" w:rsidRDefault="00DD7278" w:rsidP="00DF6697">
            <w:pPr>
              <w:rPr>
                <w:rFonts w:ascii="Cambria" w:hAnsi="Cambria"/>
                <w:b/>
                <w:sz w:val="20"/>
                <w:lang w:val="en-GB"/>
              </w:rPr>
            </w:pPr>
            <w:r w:rsidRPr="003256E0">
              <w:rPr>
                <w:rFonts w:ascii="Cambria" w:hAnsi="Cambria"/>
                <w:b/>
                <w:sz w:val="20"/>
                <w:lang w:val="en-GB"/>
              </w:rPr>
              <w:t>VENUE:</w:t>
            </w:r>
            <w:r w:rsidR="00240551">
              <w:rPr>
                <w:rFonts w:ascii="Cambria" w:hAnsi="Cambria"/>
                <w:b/>
                <w:sz w:val="20"/>
                <w:lang w:val="en-GB"/>
              </w:rPr>
              <w:t xml:space="preserve"> Varanasi</w:t>
            </w:r>
          </w:p>
          <w:p w:rsidR="00A93EED" w:rsidRDefault="00A93EED" w:rsidP="00DF6697">
            <w:pPr>
              <w:rPr>
                <w:rFonts w:ascii="Cambria" w:hAnsi="Cambria"/>
                <w:b/>
                <w:sz w:val="20"/>
                <w:lang w:val="en-GB"/>
              </w:rPr>
            </w:pPr>
          </w:p>
          <w:p w:rsidR="00DD7278" w:rsidRDefault="00DD7278" w:rsidP="00AF0ABC">
            <w:pPr>
              <w:pStyle w:val="BodyText2"/>
              <w:rPr>
                <w:rFonts w:ascii="Tahoma" w:hAnsi="Tahoma" w:cs="Tahoma"/>
                <w:color w:val="000000" w:themeColor="text1"/>
              </w:rPr>
            </w:pPr>
            <w:r w:rsidRPr="00DE0BC3">
              <w:rPr>
                <w:rFonts w:ascii="Cambria" w:hAnsi="Cambria"/>
                <w:b/>
              </w:rPr>
              <w:t>OBJECTIVE (S):</w:t>
            </w:r>
            <w:r w:rsidR="00240551">
              <w:rPr>
                <w:rFonts w:ascii="Cambria" w:hAnsi="Cambria"/>
                <w:b/>
              </w:rPr>
              <w:t xml:space="preserve"> Successfully attended media training </w:t>
            </w:r>
          </w:p>
          <w:p w:rsidR="00A93EED" w:rsidRPr="00AF0ABC" w:rsidRDefault="00A93EED" w:rsidP="00AF0ABC">
            <w:pPr>
              <w:pStyle w:val="BodyText2"/>
              <w:rPr>
                <w:rFonts w:ascii="Cambria" w:hAnsi="Cambria"/>
              </w:rPr>
            </w:pPr>
          </w:p>
        </w:tc>
      </w:tr>
    </w:tbl>
    <w:p w:rsidR="00DD7278" w:rsidRPr="003256E0" w:rsidRDefault="00DD7278">
      <w:pPr>
        <w:rPr>
          <w:rFonts w:ascii="Cambria" w:hAnsi="Cambria"/>
          <w:b/>
          <w:sz w:val="20"/>
          <w:lang w:val="en-GB"/>
        </w:rPr>
      </w:pPr>
      <w:r w:rsidRPr="003256E0">
        <w:rPr>
          <w:rFonts w:ascii="Cambria" w:hAnsi="Cambria"/>
          <w:b/>
          <w:sz w:val="20"/>
          <w:lang w:val="en-GB"/>
        </w:rPr>
        <w:t xml:space="preserve">BRIEF SUMMARY: </w:t>
      </w: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Pr="004E0ACD" w:rsidRDefault="006868BD" w:rsidP="004E0ACD">
      <w:pPr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Media Training Awareness Programme has been organized by EESL so as to aware us about how to &amp; what Information needs to be shared with any media person or with anyone who is not a part of Organization.</w:t>
      </w: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P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D45FF8" w:rsidRDefault="00D45FF8" w:rsidP="005C76DE">
      <w:pPr>
        <w:suppressAutoHyphens/>
        <w:rPr>
          <w:rFonts w:ascii="Cambria" w:hAnsi="Cambria"/>
          <w:b/>
          <w:sz w:val="20"/>
        </w:rPr>
      </w:pPr>
    </w:p>
    <w:p w:rsidR="005C76DE" w:rsidRPr="000E732C" w:rsidRDefault="000E732C" w:rsidP="000E732C">
      <w:pPr>
        <w:rPr>
          <w:rFonts w:ascii="Cambria" w:hAnsi="Cambria"/>
          <w:b/>
          <w:sz w:val="20"/>
          <w:lang w:val="en-GB"/>
        </w:rPr>
      </w:pPr>
      <w:r w:rsidRPr="000E732C">
        <w:rPr>
          <w:rFonts w:ascii="Cambria" w:hAnsi="Cambria"/>
          <w:b/>
          <w:sz w:val="20"/>
          <w:lang w:val="en-GB"/>
        </w:rPr>
        <w:t>Task Performed</w:t>
      </w:r>
    </w:p>
    <w:p w:rsidR="003B7872" w:rsidRDefault="003B7872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Pr="006868BD" w:rsidRDefault="006868BD" w:rsidP="006868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Successfully attended the Media </w:t>
      </w:r>
      <w:r w:rsidR="00E95892">
        <w:rPr>
          <w:rFonts w:asciiTheme="majorHAnsi" w:hAnsiTheme="majorHAnsi"/>
        </w:rPr>
        <w:t>Training.</w:t>
      </w:r>
      <w:bookmarkStart w:id="0" w:name="_GoBack"/>
      <w:bookmarkEnd w:id="0"/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91"/>
        <w:tblW w:w="10761" w:type="dxa"/>
        <w:tblLook w:val="04A0" w:firstRow="1" w:lastRow="0" w:firstColumn="1" w:lastColumn="0" w:noHBand="0" w:noVBand="1"/>
      </w:tblPr>
      <w:tblGrid>
        <w:gridCol w:w="3587"/>
        <w:gridCol w:w="3587"/>
        <w:gridCol w:w="3587"/>
      </w:tblGrid>
      <w:tr w:rsidR="006868BD" w:rsidTr="006868BD">
        <w:trPr>
          <w:trHeight w:val="471"/>
        </w:trPr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</w:rPr>
              <w:t>Status</w:t>
            </w:r>
          </w:p>
        </w:tc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  <w:szCs w:val="18"/>
              </w:rPr>
              <w:t>Signature of official</w:t>
            </w:r>
          </w:p>
        </w:tc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</w:rPr>
              <w:t>Supervisor`s Signature</w:t>
            </w:r>
          </w:p>
        </w:tc>
      </w:tr>
      <w:tr w:rsidR="006868BD" w:rsidTr="006868BD">
        <w:trPr>
          <w:trHeight w:val="1583"/>
        </w:trPr>
        <w:tc>
          <w:tcPr>
            <w:tcW w:w="3587" w:type="dxa"/>
          </w:tcPr>
          <w:p w:rsidR="006868BD" w:rsidRDefault="006868BD" w:rsidP="006868BD"/>
          <w:p w:rsidR="006868BD" w:rsidRPr="00A93EED" w:rsidRDefault="006868BD" w:rsidP="006868BD">
            <w:r w:rsidRPr="00A93EED">
              <w:t>Confidential (   )</w:t>
            </w:r>
          </w:p>
          <w:p w:rsidR="006868BD" w:rsidRPr="00A93EED" w:rsidRDefault="006868BD" w:rsidP="006868BD">
            <w:r w:rsidRPr="00A93EED">
              <w:t>Restricted     (  )</w:t>
            </w:r>
          </w:p>
          <w:p w:rsidR="006868BD" w:rsidRDefault="006868BD" w:rsidP="006868BD"/>
          <w:p w:rsidR="006868BD" w:rsidRDefault="006868BD" w:rsidP="006868BD"/>
        </w:tc>
        <w:tc>
          <w:tcPr>
            <w:tcW w:w="3587" w:type="dxa"/>
          </w:tcPr>
          <w:p w:rsidR="006868BD" w:rsidRDefault="00F8279F" w:rsidP="006868BD">
            <w:r>
              <w:rPr>
                <w:rFonts w:ascii="Tahoma" w:hAnsi="Tahoma" w:cs="Tahoma"/>
                <w:noProof/>
                <w:snapToGrid/>
                <w:color w:val="000000" w:themeColor="text1"/>
                <w:sz w:val="20"/>
              </w:rPr>
              <w:drawing>
                <wp:inline distT="0" distB="0" distL="0" distR="0" wp14:anchorId="46E1FAB1" wp14:editId="665B21BA">
                  <wp:extent cx="1085850" cy="5150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 7 k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29" cy="52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6868BD" w:rsidRDefault="006868BD" w:rsidP="006868BD"/>
          <w:p w:rsidR="006868BD" w:rsidRDefault="006868BD" w:rsidP="006868BD"/>
          <w:p w:rsidR="006868BD" w:rsidRDefault="006868BD" w:rsidP="006868BD"/>
          <w:p w:rsidR="006868BD" w:rsidRDefault="006868BD" w:rsidP="006868BD">
            <w:r>
              <w:t xml:space="preserve">       Reporting Officer</w:t>
            </w:r>
          </w:p>
        </w:tc>
      </w:tr>
    </w:tbl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Pr="000042B9" w:rsidRDefault="00A93EED" w:rsidP="000042B9">
      <w:pPr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A93EED">
      <w:pPr>
        <w:pStyle w:val="ListParagraph"/>
        <w:spacing w:after="0" w:line="240" w:lineRule="auto"/>
        <w:rPr>
          <w:rFonts w:asciiTheme="majorHAnsi" w:hAnsiTheme="majorHAnsi"/>
        </w:rPr>
      </w:pPr>
    </w:p>
    <w:sectPr w:rsidR="00A93EED" w:rsidSect="00067552">
      <w:endnotePr>
        <w:numFmt w:val="decimal"/>
      </w:endnotePr>
      <w:pgSz w:w="11906" w:h="16838" w:code="9"/>
      <w:pgMar w:top="734" w:right="720" w:bottom="734" w:left="720" w:header="360" w:footer="331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71E36ED"/>
    <w:multiLevelType w:val="hybridMultilevel"/>
    <w:tmpl w:val="CB168E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9D315BB"/>
    <w:multiLevelType w:val="hybridMultilevel"/>
    <w:tmpl w:val="C666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B0145B"/>
    <w:multiLevelType w:val="hybridMultilevel"/>
    <w:tmpl w:val="1BB655F6"/>
    <w:lvl w:ilvl="0" w:tplc="6E10DB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5BAF"/>
    <w:multiLevelType w:val="hybridMultilevel"/>
    <w:tmpl w:val="2D72B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7017C2"/>
    <w:multiLevelType w:val="hybridMultilevel"/>
    <w:tmpl w:val="8138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251D2F"/>
    <w:multiLevelType w:val="hybridMultilevel"/>
    <w:tmpl w:val="AC9667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F0254A3"/>
    <w:multiLevelType w:val="hybridMultilevel"/>
    <w:tmpl w:val="2A101DCA"/>
    <w:lvl w:ilvl="0" w:tplc="CB38D1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34665F"/>
    <w:multiLevelType w:val="hybridMultilevel"/>
    <w:tmpl w:val="1FA2D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BF743A"/>
    <w:multiLevelType w:val="hybridMultilevel"/>
    <w:tmpl w:val="755A8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660F9"/>
    <w:multiLevelType w:val="hybridMultilevel"/>
    <w:tmpl w:val="19228C36"/>
    <w:lvl w:ilvl="0" w:tplc="F0C2F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90F1F"/>
    <w:multiLevelType w:val="hybridMultilevel"/>
    <w:tmpl w:val="E8966BB8"/>
    <w:lvl w:ilvl="0" w:tplc="A478FA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0E4BE2"/>
    <w:multiLevelType w:val="hybridMultilevel"/>
    <w:tmpl w:val="290ABA88"/>
    <w:lvl w:ilvl="0" w:tplc="7B54D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0C4B0C"/>
    <w:multiLevelType w:val="hybridMultilevel"/>
    <w:tmpl w:val="8138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12FAB"/>
    <w:multiLevelType w:val="hybridMultilevel"/>
    <w:tmpl w:val="CB04F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DFB40DA"/>
    <w:multiLevelType w:val="hybridMultilevel"/>
    <w:tmpl w:val="2E8E46AC"/>
    <w:lvl w:ilvl="0" w:tplc="285496C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311836"/>
    <w:multiLevelType w:val="hybridMultilevel"/>
    <w:tmpl w:val="F3CC9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23D76DD"/>
    <w:multiLevelType w:val="hybridMultilevel"/>
    <w:tmpl w:val="385C8D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5AF38EB"/>
    <w:multiLevelType w:val="hybridMultilevel"/>
    <w:tmpl w:val="B33C83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8210339"/>
    <w:multiLevelType w:val="hybridMultilevel"/>
    <w:tmpl w:val="DBD2A36C"/>
    <w:lvl w:ilvl="0" w:tplc="087865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FF56AF"/>
    <w:multiLevelType w:val="hybridMultilevel"/>
    <w:tmpl w:val="D83E5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312A95"/>
    <w:multiLevelType w:val="hybridMultilevel"/>
    <w:tmpl w:val="E04C6A78"/>
    <w:lvl w:ilvl="0" w:tplc="65B8DF6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4220FF"/>
    <w:multiLevelType w:val="hybridMultilevel"/>
    <w:tmpl w:val="4A805F3A"/>
    <w:lvl w:ilvl="0" w:tplc="89F889B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F5E01"/>
    <w:multiLevelType w:val="hybridMultilevel"/>
    <w:tmpl w:val="B8C0341A"/>
    <w:lvl w:ilvl="0" w:tplc="B3C65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E46E2D"/>
    <w:multiLevelType w:val="hybridMultilevel"/>
    <w:tmpl w:val="9C668142"/>
    <w:lvl w:ilvl="0" w:tplc="ED56970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E5308"/>
    <w:multiLevelType w:val="hybridMultilevel"/>
    <w:tmpl w:val="2112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3"/>
  </w:num>
  <w:num w:numId="3">
    <w:abstractNumId w:val="28"/>
  </w:num>
  <w:num w:numId="4">
    <w:abstractNumId w:val="19"/>
  </w:num>
  <w:num w:numId="5">
    <w:abstractNumId w:val="29"/>
  </w:num>
  <w:num w:numId="6">
    <w:abstractNumId w:val="18"/>
  </w:num>
  <w:num w:numId="7">
    <w:abstractNumId w:val="26"/>
  </w:num>
  <w:num w:numId="8">
    <w:abstractNumId w:val="13"/>
  </w:num>
  <w:num w:numId="9">
    <w:abstractNumId w:val="32"/>
  </w:num>
  <w:num w:numId="10">
    <w:abstractNumId w:val="36"/>
  </w:num>
  <w:num w:numId="11">
    <w:abstractNumId w:val="27"/>
  </w:num>
  <w:num w:numId="12">
    <w:abstractNumId w:val="23"/>
  </w:num>
  <w:num w:numId="13">
    <w:abstractNumId w:val="8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  <w:num w:numId="26">
    <w:abstractNumId w:val="37"/>
  </w:num>
  <w:num w:numId="27">
    <w:abstractNumId w:val="22"/>
  </w:num>
  <w:num w:numId="28">
    <w:abstractNumId w:val="15"/>
  </w:num>
  <w:num w:numId="29">
    <w:abstractNumId w:val="35"/>
  </w:num>
  <w:num w:numId="30">
    <w:abstractNumId w:val="31"/>
  </w:num>
  <w:num w:numId="31">
    <w:abstractNumId w:val="34"/>
  </w:num>
  <w:num w:numId="32">
    <w:abstractNumId w:val="17"/>
  </w:num>
  <w:num w:numId="33">
    <w:abstractNumId w:val="25"/>
  </w:num>
  <w:num w:numId="34">
    <w:abstractNumId w:val="21"/>
  </w:num>
  <w:num w:numId="35">
    <w:abstractNumId w:val="14"/>
  </w:num>
  <w:num w:numId="36">
    <w:abstractNumId w:val="16"/>
  </w:num>
  <w:num w:numId="37">
    <w:abstractNumId w:val="24"/>
  </w:num>
  <w:num w:numId="3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3B2FF9"/>
    <w:rsid w:val="000042B9"/>
    <w:rsid w:val="00022A44"/>
    <w:rsid w:val="00067552"/>
    <w:rsid w:val="0007792F"/>
    <w:rsid w:val="00080530"/>
    <w:rsid w:val="000858AE"/>
    <w:rsid w:val="0009352A"/>
    <w:rsid w:val="000A0243"/>
    <w:rsid w:val="000A0FE3"/>
    <w:rsid w:val="000B37EC"/>
    <w:rsid w:val="000D767D"/>
    <w:rsid w:val="000E732C"/>
    <w:rsid w:val="000F6DBB"/>
    <w:rsid w:val="00102B1A"/>
    <w:rsid w:val="00103AEC"/>
    <w:rsid w:val="001100EE"/>
    <w:rsid w:val="0014198D"/>
    <w:rsid w:val="00144B43"/>
    <w:rsid w:val="001542F8"/>
    <w:rsid w:val="0017543D"/>
    <w:rsid w:val="00177A96"/>
    <w:rsid w:val="0018204D"/>
    <w:rsid w:val="00191F2F"/>
    <w:rsid w:val="00194D28"/>
    <w:rsid w:val="001A04C1"/>
    <w:rsid w:val="001B3262"/>
    <w:rsid w:val="001E1286"/>
    <w:rsid w:val="001E6EEB"/>
    <w:rsid w:val="001F6D4C"/>
    <w:rsid w:val="00201F9D"/>
    <w:rsid w:val="00210BA7"/>
    <w:rsid w:val="002256EC"/>
    <w:rsid w:val="00227B52"/>
    <w:rsid w:val="00231F12"/>
    <w:rsid w:val="002372FB"/>
    <w:rsid w:val="00240551"/>
    <w:rsid w:val="00243D73"/>
    <w:rsid w:val="00286FAF"/>
    <w:rsid w:val="00297A34"/>
    <w:rsid w:val="002C375D"/>
    <w:rsid w:val="002C3EB6"/>
    <w:rsid w:val="002D43A0"/>
    <w:rsid w:val="002E1287"/>
    <w:rsid w:val="002F6116"/>
    <w:rsid w:val="002F7E3C"/>
    <w:rsid w:val="00305771"/>
    <w:rsid w:val="003256E0"/>
    <w:rsid w:val="00327142"/>
    <w:rsid w:val="00346F4E"/>
    <w:rsid w:val="00397EB2"/>
    <w:rsid w:val="003B2FF9"/>
    <w:rsid w:val="003B7872"/>
    <w:rsid w:val="003C76D5"/>
    <w:rsid w:val="003E5C78"/>
    <w:rsid w:val="003F1BBD"/>
    <w:rsid w:val="0040469B"/>
    <w:rsid w:val="00415861"/>
    <w:rsid w:val="00415DD0"/>
    <w:rsid w:val="0041762B"/>
    <w:rsid w:val="00425368"/>
    <w:rsid w:val="004610A9"/>
    <w:rsid w:val="00471C2D"/>
    <w:rsid w:val="00477121"/>
    <w:rsid w:val="004962A8"/>
    <w:rsid w:val="004B7F73"/>
    <w:rsid w:val="004D40D8"/>
    <w:rsid w:val="004E0ACD"/>
    <w:rsid w:val="004E28F7"/>
    <w:rsid w:val="004E4E67"/>
    <w:rsid w:val="005230E7"/>
    <w:rsid w:val="0053190A"/>
    <w:rsid w:val="0054334F"/>
    <w:rsid w:val="00543BEC"/>
    <w:rsid w:val="005462BF"/>
    <w:rsid w:val="00550007"/>
    <w:rsid w:val="00555FF2"/>
    <w:rsid w:val="00564E93"/>
    <w:rsid w:val="00566841"/>
    <w:rsid w:val="00584BAA"/>
    <w:rsid w:val="005A566B"/>
    <w:rsid w:val="005B0960"/>
    <w:rsid w:val="005C683B"/>
    <w:rsid w:val="005C73D8"/>
    <w:rsid w:val="005C76DE"/>
    <w:rsid w:val="005D3FA7"/>
    <w:rsid w:val="005E29CC"/>
    <w:rsid w:val="005E6E07"/>
    <w:rsid w:val="006076CF"/>
    <w:rsid w:val="00611AEA"/>
    <w:rsid w:val="00625C24"/>
    <w:rsid w:val="00630809"/>
    <w:rsid w:val="00662C00"/>
    <w:rsid w:val="006868BD"/>
    <w:rsid w:val="00692017"/>
    <w:rsid w:val="006A0B99"/>
    <w:rsid w:val="006C37E0"/>
    <w:rsid w:val="006E442F"/>
    <w:rsid w:val="006F1392"/>
    <w:rsid w:val="00710EA0"/>
    <w:rsid w:val="00711926"/>
    <w:rsid w:val="00712F97"/>
    <w:rsid w:val="00717BBB"/>
    <w:rsid w:val="00731DB1"/>
    <w:rsid w:val="00740776"/>
    <w:rsid w:val="00740C1E"/>
    <w:rsid w:val="00757206"/>
    <w:rsid w:val="00770E53"/>
    <w:rsid w:val="00792F61"/>
    <w:rsid w:val="007A4952"/>
    <w:rsid w:val="007E0877"/>
    <w:rsid w:val="00833A30"/>
    <w:rsid w:val="00835018"/>
    <w:rsid w:val="00837411"/>
    <w:rsid w:val="008378F9"/>
    <w:rsid w:val="0085153D"/>
    <w:rsid w:val="0085505C"/>
    <w:rsid w:val="00857D7E"/>
    <w:rsid w:val="00867815"/>
    <w:rsid w:val="00880141"/>
    <w:rsid w:val="00894C20"/>
    <w:rsid w:val="008A12F0"/>
    <w:rsid w:val="008B05F4"/>
    <w:rsid w:val="008D2611"/>
    <w:rsid w:val="008F5985"/>
    <w:rsid w:val="00925500"/>
    <w:rsid w:val="009271D6"/>
    <w:rsid w:val="00945A80"/>
    <w:rsid w:val="00951AA5"/>
    <w:rsid w:val="00956E33"/>
    <w:rsid w:val="0096035F"/>
    <w:rsid w:val="00975F0E"/>
    <w:rsid w:val="00986FDD"/>
    <w:rsid w:val="009C1D11"/>
    <w:rsid w:val="009C5A5A"/>
    <w:rsid w:val="009D2507"/>
    <w:rsid w:val="009D6C91"/>
    <w:rsid w:val="009E249F"/>
    <w:rsid w:val="009E4C5A"/>
    <w:rsid w:val="009E7DF9"/>
    <w:rsid w:val="009F5092"/>
    <w:rsid w:val="00A0780B"/>
    <w:rsid w:val="00A15808"/>
    <w:rsid w:val="00A24197"/>
    <w:rsid w:val="00A24745"/>
    <w:rsid w:val="00A3206D"/>
    <w:rsid w:val="00A33CD9"/>
    <w:rsid w:val="00A4129F"/>
    <w:rsid w:val="00A43160"/>
    <w:rsid w:val="00A441B1"/>
    <w:rsid w:val="00A7316F"/>
    <w:rsid w:val="00A93EED"/>
    <w:rsid w:val="00AA0759"/>
    <w:rsid w:val="00AA3C72"/>
    <w:rsid w:val="00AB7696"/>
    <w:rsid w:val="00AD6FA2"/>
    <w:rsid w:val="00AE5C14"/>
    <w:rsid w:val="00AF0ABC"/>
    <w:rsid w:val="00B310A4"/>
    <w:rsid w:val="00B3144D"/>
    <w:rsid w:val="00B42F32"/>
    <w:rsid w:val="00B43D57"/>
    <w:rsid w:val="00B53271"/>
    <w:rsid w:val="00B61E48"/>
    <w:rsid w:val="00B63449"/>
    <w:rsid w:val="00B63A54"/>
    <w:rsid w:val="00B66779"/>
    <w:rsid w:val="00B66F34"/>
    <w:rsid w:val="00B826B8"/>
    <w:rsid w:val="00B9231A"/>
    <w:rsid w:val="00B960E0"/>
    <w:rsid w:val="00BD5626"/>
    <w:rsid w:val="00BE4AC6"/>
    <w:rsid w:val="00BF45EF"/>
    <w:rsid w:val="00C00083"/>
    <w:rsid w:val="00C0629D"/>
    <w:rsid w:val="00C151DC"/>
    <w:rsid w:val="00C261E0"/>
    <w:rsid w:val="00C26D3D"/>
    <w:rsid w:val="00C435A0"/>
    <w:rsid w:val="00C43AB6"/>
    <w:rsid w:val="00C60070"/>
    <w:rsid w:val="00C60AA4"/>
    <w:rsid w:val="00C661B6"/>
    <w:rsid w:val="00C92E46"/>
    <w:rsid w:val="00C96779"/>
    <w:rsid w:val="00C97B30"/>
    <w:rsid w:val="00CC77E7"/>
    <w:rsid w:val="00CD5896"/>
    <w:rsid w:val="00CE1A8D"/>
    <w:rsid w:val="00D00947"/>
    <w:rsid w:val="00D078FB"/>
    <w:rsid w:val="00D13C8F"/>
    <w:rsid w:val="00D34490"/>
    <w:rsid w:val="00D45FF8"/>
    <w:rsid w:val="00D57D9D"/>
    <w:rsid w:val="00D812EE"/>
    <w:rsid w:val="00D8448B"/>
    <w:rsid w:val="00D94BC8"/>
    <w:rsid w:val="00D963B8"/>
    <w:rsid w:val="00DA28F5"/>
    <w:rsid w:val="00DB088F"/>
    <w:rsid w:val="00DC20C0"/>
    <w:rsid w:val="00DD0C7A"/>
    <w:rsid w:val="00DD7278"/>
    <w:rsid w:val="00DE0BC3"/>
    <w:rsid w:val="00DF098B"/>
    <w:rsid w:val="00DF6697"/>
    <w:rsid w:val="00E03835"/>
    <w:rsid w:val="00E13172"/>
    <w:rsid w:val="00E13ADE"/>
    <w:rsid w:val="00E35953"/>
    <w:rsid w:val="00E359B6"/>
    <w:rsid w:val="00E56D1E"/>
    <w:rsid w:val="00E61E9F"/>
    <w:rsid w:val="00E70327"/>
    <w:rsid w:val="00E73131"/>
    <w:rsid w:val="00E934C6"/>
    <w:rsid w:val="00E95892"/>
    <w:rsid w:val="00E96539"/>
    <w:rsid w:val="00EA0F40"/>
    <w:rsid w:val="00ED3D55"/>
    <w:rsid w:val="00EE3548"/>
    <w:rsid w:val="00EF79C9"/>
    <w:rsid w:val="00F159CB"/>
    <w:rsid w:val="00F23F58"/>
    <w:rsid w:val="00F26B31"/>
    <w:rsid w:val="00F41F36"/>
    <w:rsid w:val="00F434BE"/>
    <w:rsid w:val="00F65DC7"/>
    <w:rsid w:val="00F75118"/>
    <w:rsid w:val="00F81DAA"/>
    <w:rsid w:val="00F8279F"/>
    <w:rsid w:val="00F828D2"/>
    <w:rsid w:val="00F84136"/>
    <w:rsid w:val="00FD1AD2"/>
    <w:rsid w:val="00FD3D0B"/>
    <w:rsid w:val="00FE4A8E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0A10B1-34DC-40F5-A497-66EBCC23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52"/>
    <w:pPr>
      <w:widowControl w:val="0"/>
    </w:pPr>
    <w:rPr>
      <w:rFonts w:ascii="Arial" w:hAnsi="Arial"/>
      <w:snapToGrid w:val="0"/>
      <w:sz w:val="24"/>
      <w:lang w:bidi="ar-SA"/>
    </w:rPr>
  </w:style>
  <w:style w:type="paragraph" w:styleId="Heading1">
    <w:name w:val="heading 1"/>
    <w:basedOn w:val="Normal"/>
    <w:next w:val="Normal"/>
    <w:qFormat/>
    <w:rsid w:val="00067552"/>
    <w:pPr>
      <w:keepNext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rsid w:val="00067552"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rsid w:val="000675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67552"/>
    <w:pPr>
      <w:keepNext/>
      <w:outlineLvl w:val="3"/>
    </w:pPr>
    <w:rPr>
      <w:rFonts w:ascii="Times New Roman" w:hAnsi="Times New Roman"/>
      <w:b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67552"/>
  </w:style>
  <w:style w:type="paragraph" w:styleId="BodyText">
    <w:name w:val="Body Text"/>
    <w:basedOn w:val="Normal"/>
    <w:rsid w:val="00067552"/>
    <w:rPr>
      <w:rFonts w:ascii="Times New Roman" w:hAnsi="Times New Roman"/>
      <w:sz w:val="22"/>
    </w:rPr>
  </w:style>
  <w:style w:type="paragraph" w:styleId="BodyText2">
    <w:name w:val="Body Text 2"/>
    <w:basedOn w:val="Normal"/>
    <w:rsid w:val="00067552"/>
    <w:rPr>
      <w:rFonts w:ascii="Times New Roman" w:hAnsi="Times New Roman"/>
      <w:sz w:val="20"/>
      <w:lang w:val="en-GB"/>
    </w:rPr>
  </w:style>
  <w:style w:type="paragraph" w:styleId="BodyText3">
    <w:name w:val="Body Text 3"/>
    <w:basedOn w:val="Normal"/>
    <w:rsid w:val="00067552"/>
    <w:pPr>
      <w:widowControl/>
      <w:autoSpaceDE w:val="0"/>
      <w:autoSpaceDN w:val="0"/>
      <w:adjustRightInd w:val="0"/>
      <w:spacing w:line="240" w:lineRule="atLeast"/>
    </w:pPr>
    <w:rPr>
      <w:rFonts w:ascii="Times New Roman" w:hAnsi="Times New Roman"/>
      <w:snapToGrid/>
      <w:color w:val="000000"/>
      <w:sz w:val="20"/>
    </w:rPr>
  </w:style>
  <w:style w:type="character" w:styleId="Hyperlink">
    <w:name w:val="Hyperlink"/>
    <w:basedOn w:val="DefaultParagraphFont"/>
    <w:rsid w:val="00346F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8F5"/>
    <w:pPr>
      <w:widowControl/>
      <w:spacing w:after="200" w:line="276" w:lineRule="auto"/>
      <w:ind w:left="720"/>
      <w:contextualSpacing/>
    </w:pPr>
    <w:rPr>
      <w:rFonts w:ascii="Calibri" w:hAnsi="Calibri" w:cs="Cordia New"/>
      <w:snapToGrid/>
      <w:sz w:val="22"/>
      <w:szCs w:val="28"/>
      <w:lang w:bidi="th-TH"/>
    </w:rPr>
  </w:style>
  <w:style w:type="character" w:styleId="Emphasis">
    <w:name w:val="Emphasis"/>
    <w:basedOn w:val="DefaultParagraphFont"/>
    <w:qFormat/>
    <w:rsid w:val="00584BAA"/>
    <w:rPr>
      <w:b w:val="0"/>
      <w:bCs w:val="0"/>
      <w:i w:val="0"/>
      <w:iCs w:val="0"/>
      <w:color w:val="CC0033"/>
    </w:rPr>
  </w:style>
  <w:style w:type="paragraph" w:customStyle="1" w:styleId="Default">
    <w:name w:val="Default"/>
    <w:rsid w:val="003057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th-TH"/>
    </w:rPr>
  </w:style>
  <w:style w:type="paragraph" w:styleId="Header">
    <w:name w:val="header"/>
    <w:basedOn w:val="Normal"/>
    <w:link w:val="HeaderChar"/>
    <w:rsid w:val="00C97B30"/>
    <w:pPr>
      <w:widowControl/>
      <w:tabs>
        <w:tab w:val="center" w:pos="4320"/>
        <w:tab w:val="right" w:pos="8640"/>
      </w:tabs>
    </w:pPr>
    <w:rPr>
      <w:rFonts w:ascii="Times New Roman" w:hAnsi="Times New Roman" w:cs="Angsana New"/>
      <w:snapToGrid/>
      <w:szCs w:val="24"/>
    </w:rPr>
  </w:style>
  <w:style w:type="character" w:customStyle="1" w:styleId="HeaderChar">
    <w:name w:val="Header Char"/>
    <w:link w:val="Header"/>
    <w:rsid w:val="00C97B30"/>
    <w:rPr>
      <w:rFonts w:cs="Angsana New"/>
      <w:sz w:val="24"/>
      <w:szCs w:val="24"/>
      <w:lang w:val="en-US" w:eastAsia="en-US" w:bidi="ar-SA"/>
    </w:rPr>
  </w:style>
  <w:style w:type="paragraph" w:styleId="Date">
    <w:name w:val="Date"/>
    <w:basedOn w:val="Normal"/>
    <w:next w:val="Normal"/>
    <w:rsid w:val="006076CF"/>
  </w:style>
  <w:style w:type="paragraph" w:styleId="BalloonText">
    <w:name w:val="Balloon Text"/>
    <w:basedOn w:val="Normal"/>
    <w:link w:val="BalloonTextChar"/>
    <w:rsid w:val="007A4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952"/>
    <w:rPr>
      <w:rFonts w:ascii="Tahoma" w:hAnsi="Tahoma" w:cs="Tahoma"/>
      <w:snapToGrid w:val="0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A93EED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93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ission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Mission Report</Template>
  <TotalTime>44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</vt:lpstr>
    </vt:vector>
  </TitlesOfParts>
  <Company>UN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</dc:title>
  <dc:subject/>
  <dc:creator>Lud Coppens</dc:creator>
  <cp:keywords/>
  <cp:lastModifiedBy>EESL</cp:lastModifiedBy>
  <cp:revision>13</cp:revision>
  <cp:lastPrinted>2015-03-30T09:40:00Z</cp:lastPrinted>
  <dcterms:created xsi:type="dcterms:W3CDTF">2015-03-30T09:49:00Z</dcterms:created>
  <dcterms:modified xsi:type="dcterms:W3CDTF">2017-10-27T09:01:00Z</dcterms:modified>
</cp:coreProperties>
</file>